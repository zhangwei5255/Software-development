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69A" w:rsidRDefault="002507BE" w:rsidP="002507BE">
      <w:pPr>
        <w:rPr>
          <w:rFonts w:hint="eastAsia"/>
        </w:rPr>
      </w:pPr>
      <w:r>
        <w:rPr>
          <w:rFonts w:hint="eastAsia"/>
        </w:rPr>
        <w:t>・プロジェクト計画</w:t>
      </w:r>
    </w:p>
    <w:p w:rsidR="002507BE" w:rsidRDefault="002507BE" w:rsidP="002507BE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見積　</w:t>
      </w:r>
    </w:p>
    <w:p w:rsidR="002507BE" w:rsidRDefault="002507BE" w:rsidP="002507BE">
      <w:pPr>
        <w:pStyle w:val="a8"/>
        <w:ind w:left="360" w:firstLineChars="0" w:firstLine="0"/>
        <w:rPr>
          <w:rFonts w:hint="eastAsia"/>
          <w:b w:val="0"/>
        </w:rPr>
      </w:pPr>
      <w:r w:rsidRPr="002507BE">
        <w:rPr>
          <w:rFonts w:eastAsia="宋体" w:hint="eastAsia"/>
          <w:b w:val="0"/>
          <w:lang w:eastAsia="zh-CN"/>
        </w:rPr>
        <w:t>P-UT: 3ks/</w:t>
      </w:r>
      <w:r w:rsidRPr="002507BE">
        <w:rPr>
          <w:rFonts w:hint="eastAsia"/>
          <w:b w:val="0"/>
        </w:rPr>
        <w:t>人月</w:t>
      </w:r>
    </w:p>
    <w:p w:rsidR="002507BE" w:rsidRDefault="002507BE" w:rsidP="002507BE">
      <w:pPr>
        <w:pStyle w:val="a8"/>
        <w:ind w:left="360" w:firstLineChars="0" w:firstLine="0"/>
        <w:rPr>
          <w:rFonts w:hint="eastAsia"/>
          <w:b w:val="0"/>
        </w:rPr>
      </w:pPr>
      <w:r>
        <w:rPr>
          <w:rFonts w:hint="eastAsia"/>
          <w:b w:val="0"/>
        </w:rPr>
        <w:t>大切なことは、情報を</w:t>
      </w:r>
      <w:r w:rsidR="00B20B09">
        <w:rPr>
          <w:rFonts w:hint="eastAsia"/>
          <w:b w:val="0"/>
        </w:rPr>
        <w:t>十分収集して分析することです。その</w:t>
      </w:r>
      <w:r w:rsidR="00B20B09">
        <w:rPr>
          <w:rFonts w:hint="eastAsia"/>
          <w:b w:val="0"/>
        </w:rPr>
        <w:t>PJ</w:t>
      </w:r>
      <w:r w:rsidR="00B20B09">
        <w:rPr>
          <w:rFonts w:hint="eastAsia"/>
          <w:b w:val="0"/>
        </w:rPr>
        <w:t>の難易度や対応メンバーの力を正しく把握して積み上げることです。また、仕様理解不十分なままで次に進むのは絶対に</w:t>
      </w:r>
      <w:r w:rsidR="00B20B09">
        <w:rPr>
          <w:rFonts w:hint="eastAsia"/>
          <w:b w:val="0"/>
        </w:rPr>
        <w:t>NG</w:t>
      </w:r>
      <w:r w:rsidR="00B20B09">
        <w:rPr>
          <w:rFonts w:hint="eastAsia"/>
          <w:b w:val="0"/>
        </w:rPr>
        <w:t>です。これらを判断して、割り当てて進めていくのがリーダーの大切な役割です。</w:t>
      </w:r>
    </w:p>
    <w:p w:rsidR="00B20B09" w:rsidRDefault="00B20B09" w:rsidP="002507BE">
      <w:pPr>
        <w:pStyle w:val="a8"/>
        <w:ind w:left="360" w:firstLineChars="0" w:firstLine="0"/>
        <w:rPr>
          <w:rFonts w:hint="eastAsia"/>
          <w:b w:val="0"/>
        </w:rPr>
      </w:pPr>
    </w:p>
    <w:p w:rsidR="00B20B09" w:rsidRPr="00D41867" w:rsidRDefault="00B20B09" w:rsidP="00B20B09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 w:rsidRPr="00D41867">
        <w:rPr>
          <w:rFonts w:hint="eastAsia"/>
        </w:rPr>
        <w:t>準備</w:t>
      </w:r>
    </w:p>
    <w:p w:rsidR="00B20B09" w:rsidRDefault="00B20B09" w:rsidP="00B20B09">
      <w:pPr>
        <w:pStyle w:val="a8"/>
        <w:ind w:left="360" w:firstLineChars="0" w:firstLine="0"/>
        <w:rPr>
          <w:rFonts w:hint="eastAsia"/>
          <w:b w:val="0"/>
        </w:rPr>
      </w:pPr>
      <w:r>
        <w:rPr>
          <w:rFonts w:hint="eastAsia"/>
          <w:b w:val="0"/>
        </w:rPr>
        <w:t xml:space="preserve">　ルールを整理して開発環境、業務知識、必要技術などのドキュメントを作成し、開発開始前に全員教育します。</w:t>
      </w:r>
    </w:p>
    <w:p w:rsidR="00D63355" w:rsidRDefault="00D63355" w:rsidP="00B20B09">
      <w:pPr>
        <w:pStyle w:val="a8"/>
        <w:ind w:left="360" w:firstLineChars="0" w:firstLine="0"/>
        <w:rPr>
          <w:rFonts w:hint="eastAsia"/>
          <w:b w:val="0"/>
        </w:rPr>
      </w:pPr>
    </w:p>
    <w:p w:rsidR="00B20B09" w:rsidRPr="00D41867" w:rsidRDefault="00D63355" w:rsidP="00B20B09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 w:rsidRPr="00D41867">
        <w:rPr>
          <w:rFonts w:hint="eastAsia"/>
        </w:rPr>
        <w:t>全員との情報共有</w:t>
      </w:r>
    </w:p>
    <w:p w:rsidR="00D63355" w:rsidRDefault="00D63355" w:rsidP="00D63355">
      <w:pPr>
        <w:pStyle w:val="a8"/>
        <w:ind w:left="360" w:firstLineChars="0" w:firstLine="0"/>
        <w:rPr>
          <w:rFonts w:hint="eastAsia"/>
          <w:b w:val="0"/>
        </w:rPr>
      </w:pPr>
      <w:r>
        <w:rPr>
          <w:rFonts w:hint="eastAsia"/>
          <w:b w:val="0"/>
        </w:rPr>
        <w:t xml:space="preserve">　開発基本計画書、ルール、工程、プロジェクトの特徴などファイルを事前教育の範囲です。上記ファイルを共有して、開発する時、メンバーも参照できるようにします。</w:t>
      </w:r>
    </w:p>
    <w:p w:rsidR="00D63355" w:rsidRDefault="00D63355" w:rsidP="00D63355">
      <w:pPr>
        <w:pStyle w:val="a8"/>
        <w:ind w:left="360" w:firstLineChars="0" w:firstLine="0"/>
        <w:rPr>
          <w:rFonts w:hint="eastAsia"/>
          <w:b w:val="0"/>
        </w:rPr>
      </w:pPr>
      <w:r>
        <w:rPr>
          <w:rFonts w:hint="eastAsia"/>
          <w:b w:val="0"/>
        </w:rPr>
        <w:t xml:space="preserve">　問題点纏めファイルを作成して、開発期間に、下記の件を記入して、全員展開します。</w:t>
      </w:r>
    </w:p>
    <w:p w:rsidR="00D41867" w:rsidRDefault="00D41867" w:rsidP="00D63355">
      <w:pPr>
        <w:pStyle w:val="a8"/>
        <w:ind w:left="360" w:firstLineChars="0" w:firstLine="0"/>
        <w:rPr>
          <w:rFonts w:hint="eastAsia"/>
          <w:b w:val="0"/>
        </w:rPr>
      </w:pPr>
      <w:r>
        <w:rPr>
          <w:rFonts w:hint="eastAsia"/>
          <w:b w:val="0"/>
        </w:rPr>
        <w:t xml:space="preserve">　　　特別技術店</w:t>
      </w:r>
    </w:p>
    <w:p w:rsidR="00D41867" w:rsidRDefault="00D41867" w:rsidP="00D63355">
      <w:pPr>
        <w:pStyle w:val="a8"/>
        <w:ind w:left="360" w:firstLineChars="0" w:firstLine="0"/>
        <w:rPr>
          <w:rFonts w:hint="eastAsia"/>
          <w:b w:val="0"/>
        </w:rPr>
      </w:pPr>
      <w:r>
        <w:rPr>
          <w:rFonts w:hint="eastAsia"/>
          <w:b w:val="0"/>
        </w:rPr>
        <w:t xml:space="preserve">　　　共通業務注意点</w:t>
      </w:r>
    </w:p>
    <w:p w:rsidR="00D41867" w:rsidRDefault="00D41867" w:rsidP="00D63355">
      <w:pPr>
        <w:pStyle w:val="a8"/>
        <w:ind w:left="360" w:firstLineChars="0" w:firstLine="0"/>
        <w:rPr>
          <w:rFonts w:hint="eastAsia"/>
          <w:b w:val="0"/>
        </w:rPr>
      </w:pPr>
      <w:r>
        <w:rPr>
          <w:rFonts w:hint="eastAsia"/>
          <w:b w:val="0"/>
        </w:rPr>
        <w:t xml:space="preserve">　　　変更ルール</w:t>
      </w:r>
    </w:p>
    <w:p w:rsidR="00D41867" w:rsidRDefault="00D41867" w:rsidP="00D63355">
      <w:pPr>
        <w:pStyle w:val="a8"/>
        <w:ind w:left="360" w:firstLineChars="0" w:firstLine="0"/>
        <w:rPr>
          <w:rFonts w:hint="eastAsia"/>
          <w:b w:val="0"/>
        </w:rPr>
      </w:pPr>
      <w:r>
        <w:rPr>
          <w:rFonts w:hint="eastAsia"/>
          <w:b w:val="0"/>
        </w:rPr>
        <w:t>新人に対して強調するべきことは開発基準、コーディングルールなどです。</w:t>
      </w:r>
    </w:p>
    <w:p w:rsidR="00D41867" w:rsidRDefault="00D41867" w:rsidP="00D63355">
      <w:pPr>
        <w:pStyle w:val="a8"/>
        <w:ind w:left="360" w:firstLineChars="0" w:firstLine="0"/>
        <w:rPr>
          <w:rFonts w:hint="eastAsia"/>
          <w:b w:val="0"/>
        </w:rPr>
      </w:pPr>
    </w:p>
    <w:p w:rsidR="00D41867" w:rsidRDefault="00D41867" w:rsidP="00D63355">
      <w:pPr>
        <w:pStyle w:val="a8"/>
        <w:ind w:left="360" w:firstLineChars="0" w:firstLine="0"/>
        <w:rPr>
          <w:rFonts w:hint="eastAsia"/>
        </w:rPr>
      </w:pPr>
      <w:r w:rsidRPr="00D41867">
        <w:rPr>
          <w:rFonts w:hint="eastAsia"/>
        </w:rPr>
        <w:t>・</w:t>
      </w:r>
      <w:r>
        <w:rPr>
          <w:rFonts w:hint="eastAsia"/>
        </w:rPr>
        <w:t>プロジェクト実行</w:t>
      </w:r>
    </w:p>
    <w:p w:rsidR="00D41867" w:rsidRDefault="00D41867" w:rsidP="00D41867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進捗管理</w:t>
      </w:r>
    </w:p>
    <w:p w:rsidR="00D41867" w:rsidRPr="00D41867" w:rsidRDefault="00D41867" w:rsidP="00D41867">
      <w:pPr>
        <w:pStyle w:val="a8"/>
        <w:ind w:left="720" w:firstLineChars="0" w:firstLine="0"/>
        <w:rPr>
          <w:rFonts w:hint="eastAsia"/>
          <w:b w:val="0"/>
        </w:rPr>
      </w:pPr>
      <w:r w:rsidRPr="00D41867">
        <w:rPr>
          <w:rFonts w:hint="eastAsia"/>
          <w:b w:val="0"/>
        </w:rPr>
        <w:t xml:space="preserve">　毎日プロセス管理表を内部確認します。</w:t>
      </w:r>
    </w:p>
    <w:p w:rsidR="00D41867" w:rsidRDefault="00D41867" w:rsidP="00D41867">
      <w:pPr>
        <w:pStyle w:val="a8"/>
        <w:ind w:left="720" w:firstLineChars="0" w:firstLine="0"/>
        <w:rPr>
          <w:rFonts w:hint="eastAsia"/>
          <w:b w:val="0"/>
        </w:rPr>
      </w:pPr>
      <w:r w:rsidRPr="00D41867">
        <w:rPr>
          <w:rFonts w:hint="eastAsia"/>
          <w:b w:val="0"/>
        </w:rPr>
        <w:t>顧客と確認期間は</w:t>
      </w:r>
      <w:r>
        <w:rPr>
          <w:rFonts w:hint="eastAsia"/>
          <w:b w:val="0"/>
        </w:rPr>
        <w:t>顧客の要望に従います。要望がなければ、週に一回を確認します。</w:t>
      </w:r>
    </w:p>
    <w:p w:rsidR="00D41867" w:rsidRDefault="00D41867" w:rsidP="00D41867">
      <w:pPr>
        <w:pStyle w:val="a8"/>
        <w:ind w:left="720" w:firstLineChars="0" w:firstLine="0"/>
        <w:rPr>
          <w:rFonts w:hint="eastAsia"/>
          <w:b w:val="0"/>
        </w:rPr>
      </w:pPr>
      <w:r>
        <w:rPr>
          <w:rFonts w:hint="eastAsia"/>
          <w:b w:val="0"/>
        </w:rPr>
        <w:t>遅れが発生した場合、遅れの原因を分析して、影響と挽回（ばんかい）可能性を検討して対策を立ちます。進捗報告前に挽回できない場合、原因を顧客に伝わって、スケジュールを調整するかどうか顧客と打ち合わせします。</w:t>
      </w:r>
    </w:p>
    <w:p w:rsidR="00D41867" w:rsidRDefault="00D41867" w:rsidP="00D41867">
      <w:pPr>
        <w:pStyle w:val="a8"/>
        <w:ind w:left="720" w:firstLineChars="0" w:firstLine="0"/>
        <w:rPr>
          <w:rFonts w:hint="eastAsia"/>
          <w:b w:val="0"/>
        </w:rPr>
      </w:pPr>
      <w:r>
        <w:rPr>
          <w:rFonts w:hint="eastAsia"/>
          <w:b w:val="0"/>
        </w:rPr>
        <w:t>進捗は予定より超える場合、担当者の</w:t>
      </w:r>
      <w:r w:rsidR="003367A6">
        <w:rPr>
          <w:rFonts w:hint="eastAsia"/>
          <w:b w:val="0"/>
        </w:rPr>
        <w:t>完備性を考えて、作業を調整します。</w:t>
      </w:r>
    </w:p>
    <w:p w:rsidR="00D41867" w:rsidRPr="00D41867" w:rsidRDefault="00D41867" w:rsidP="00D41867">
      <w:pPr>
        <w:pStyle w:val="a8"/>
        <w:ind w:left="720" w:firstLineChars="0" w:firstLine="0"/>
        <w:rPr>
          <w:rFonts w:hint="eastAsia"/>
          <w:b w:val="0"/>
        </w:rPr>
      </w:pPr>
    </w:p>
    <w:p w:rsidR="00D41867" w:rsidRDefault="005D1E7A" w:rsidP="00D41867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品質管理</w:t>
      </w:r>
    </w:p>
    <w:p w:rsidR="005D1E7A" w:rsidRDefault="005D1E7A" w:rsidP="005D1E7A">
      <w:pPr>
        <w:pStyle w:val="a8"/>
        <w:ind w:left="720" w:firstLineChars="0" w:firstLine="0"/>
        <w:rPr>
          <w:rFonts w:hint="eastAsia"/>
          <w:b w:val="0"/>
        </w:rPr>
      </w:pPr>
      <w:r w:rsidRPr="005D1E7A">
        <w:rPr>
          <w:rFonts w:hint="eastAsia"/>
          <w:b w:val="0"/>
        </w:rPr>
        <w:t>機能</w:t>
      </w:r>
      <w:r>
        <w:rPr>
          <w:rFonts w:hint="eastAsia"/>
          <w:b w:val="0"/>
        </w:rPr>
        <w:t>難易度や規模や担当者の経験などを考えて　品質基準値を設定します。</w:t>
      </w:r>
    </w:p>
    <w:p w:rsidR="005D1E7A" w:rsidRDefault="005D1E7A" w:rsidP="005D1E7A">
      <w:pPr>
        <w:pStyle w:val="a8"/>
        <w:ind w:left="720" w:firstLineChars="0" w:firstLine="0"/>
        <w:rPr>
          <w:rFonts w:hint="eastAsia"/>
          <w:b w:val="0"/>
        </w:rPr>
      </w:pPr>
      <w:r>
        <w:rPr>
          <w:rFonts w:hint="eastAsia"/>
          <w:b w:val="0"/>
        </w:rPr>
        <w:t>管理表の品質のデータを評価して、予定より超えることまたは不足ことを分析して、</w:t>
      </w:r>
    </w:p>
    <w:p w:rsidR="005D1E7A" w:rsidRDefault="005D1E7A" w:rsidP="005D1E7A">
      <w:pPr>
        <w:pStyle w:val="a8"/>
        <w:ind w:left="720" w:firstLineChars="0" w:firstLine="0"/>
        <w:rPr>
          <w:rFonts w:hint="eastAsia"/>
          <w:b w:val="0"/>
        </w:rPr>
      </w:pPr>
      <w:r>
        <w:rPr>
          <w:rFonts w:hint="eastAsia"/>
          <w:b w:val="0"/>
        </w:rPr>
        <w:t>バグの共通性、影響範囲などを検討します。必要あれば、全員展開して、類似なバグを洗い出して、対応します。</w:t>
      </w:r>
    </w:p>
    <w:p w:rsidR="00607E81" w:rsidRDefault="00607E81" w:rsidP="005D1E7A">
      <w:pPr>
        <w:pStyle w:val="a8"/>
        <w:ind w:left="720" w:firstLineChars="0" w:firstLine="0"/>
        <w:rPr>
          <w:rFonts w:hint="eastAsia"/>
          <w:b w:val="0"/>
        </w:rPr>
      </w:pPr>
      <w:r>
        <w:rPr>
          <w:rFonts w:hint="eastAsia"/>
          <w:b w:val="0"/>
        </w:rPr>
        <w:t>※品質管理には、バグ、</w:t>
      </w:r>
      <w:r>
        <w:rPr>
          <w:rFonts w:hint="eastAsia"/>
          <w:b w:val="0"/>
        </w:rPr>
        <w:t>PCL</w:t>
      </w:r>
      <w:r>
        <w:rPr>
          <w:rFonts w:hint="eastAsia"/>
          <w:b w:val="0"/>
        </w:rPr>
        <w:t>遺体にたくさんの指標があります。管理者による現物確認も必要です。縦・画面、横・機能ごとに不良の件数を表に纏めて「品質マップ」を作成するとわかりやすい</w:t>
      </w:r>
    </w:p>
    <w:p w:rsidR="00607E81" w:rsidRPr="005D1E7A" w:rsidRDefault="00607E81" w:rsidP="005D1E7A">
      <w:pPr>
        <w:pStyle w:val="a8"/>
        <w:ind w:left="720" w:firstLineChars="0" w:firstLine="0"/>
        <w:rPr>
          <w:rFonts w:hint="eastAsia"/>
          <w:b w:val="0"/>
        </w:rPr>
      </w:pPr>
    </w:p>
    <w:p w:rsidR="005D1E7A" w:rsidRDefault="00896A55" w:rsidP="00D41867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変更管理</w:t>
      </w:r>
    </w:p>
    <w:p w:rsidR="007014BB" w:rsidRDefault="007014BB" w:rsidP="007014BB">
      <w:pPr>
        <w:pStyle w:val="a8"/>
        <w:ind w:left="720" w:firstLineChars="0" w:firstLine="0"/>
        <w:rPr>
          <w:rFonts w:hint="eastAsia"/>
          <w:b w:val="0"/>
        </w:rPr>
      </w:pPr>
      <w:r>
        <w:rPr>
          <w:rFonts w:hint="eastAsia"/>
        </w:rPr>
        <w:t xml:space="preserve">　</w:t>
      </w:r>
      <w:r w:rsidRPr="007014BB">
        <w:rPr>
          <w:rFonts w:hint="eastAsia"/>
          <w:b w:val="0"/>
        </w:rPr>
        <w:t>仕様変更が発生した場合、仕様変更管理台帳に記入します。</w:t>
      </w:r>
    </w:p>
    <w:p w:rsidR="001C2A4F" w:rsidRDefault="001C2A4F" w:rsidP="007014BB">
      <w:pPr>
        <w:pStyle w:val="a8"/>
        <w:ind w:left="720" w:firstLineChars="0" w:firstLine="0"/>
        <w:rPr>
          <w:rFonts w:hint="eastAsia"/>
          <w:b w:val="0"/>
        </w:rPr>
      </w:pPr>
      <w:r>
        <w:rPr>
          <w:rFonts w:hint="eastAsia"/>
          <w:b w:val="0"/>
        </w:rPr>
        <w:t xml:space="preserve">　変更内容を分析して、修正規模や影響範囲や進捗に対して検討します。</w:t>
      </w:r>
    </w:p>
    <w:p w:rsidR="001C2A4F" w:rsidRDefault="001C2A4F" w:rsidP="007014BB">
      <w:pPr>
        <w:pStyle w:val="a8"/>
        <w:ind w:left="720" w:firstLineChars="0" w:firstLine="0"/>
        <w:rPr>
          <w:rFonts w:hint="eastAsia"/>
          <w:b w:val="0"/>
        </w:rPr>
      </w:pPr>
      <w:r>
        <w:rPr>
          <w:rFonts w:hint="eastAsia"/>
          <w:b w:val="0"/>
        </w:rPr>
        <w:t xml:space="preserve">　その検討結果によって、対応時点、工数などの事項を顧客と打ち合わせします。</w:t>
      </w:r>
    </w:p>
    <w:p w:rsidR="001C2A4F" w:rsidRPr="007014BB" w:rsidRDefault="00D3456E" w:rsidP="007014BB">
      <w:pPr>
        <w:pStyle w:val="a8"/>
        <w:ind w:left="720" w:firstLineChars="0" w:firstLine="0"/>
        <w:rPr>
          <w:rFonts w:hint="eastAsia"/>
          <w:b w:val="0"/>
        </w:rPr>
      </w:pPr>
      <w:r>
        <w:rPr>
          <w:rFonts w:hint="eastAsia"/>
          <w:b w:val="0"/>
        </w:rPr>
        <w:t>※発生したら、すぐに記入して、相手に送付する。そのくらいの勢い（勢い）が必要です。この作業は非常に大変ですが、続けてできるかどうかで、良いリーダ、マネージャかどうかが決まります。</w:t>
      </w:r>
    </w:p>
    <w:p w:rsidR="007014BB" w:rsidRDefault="00D3456E" w:rsidP="00D3456E">
      <w:pPr>
        <w:pStyle w:val="a8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・プロジェクトの評価</w:t>
      </w:r>
    </w:p>
    <w:p w:rsidR="00D3456E" w:rsidRDefault="00D3456E" w:rsidP="00D3456E">
      <w:pPr>
        <w:pStyle w:val="a8"/>
        <w:numPr>
          <w:ilvl w:val="0"/>
          <w:numId w:val="7"/>
        </w:numPr>
        <w:ind w:firstLineChars="0"/>
        <w:rPr>
          <w:rFonts w:hint="eastAsia"/>
          <w:b w:val="0"/>
        </w:rPr>
      </w:pPr>
      <w:r w:rsidRPr="00D04FDD">
        <w:rPr>
          <w:rFonts w:hint="eastAsia"/>
          <w:b w:val="0"/>
        </w:rPr>
        <w:t>客観的評価のた、バグ密度、</w:t>
      </w:r>
      <w:r w:rsidRPr="00D04FDD">
        <w:rPr>
          <w:rFonts w:hint="eastAsia"/>
          <w:b w:val="0"/>
        </w:rPr>
        <w:t>PCL</w:t>
      </w:r>
      <w:r w:rsidRPr="00D04FDD">
        <w:rPr>
          <w:rFonts w:hint="eastAsia"/>
          <w:b w:val="0"/>
        </w:rPr>
        <w:t>件数とバグ件数、内部検収</w:t>
      </w:r>
      <w:r w:rsidR="00D04FDD" w:rsidRPr="00D04FDD">
        <w:rPr>
          <w:rFonts w:hint="eastAsia"/>
          <w:b w:val="0"/>
        </w:rPr>
        <w:t>不良件数など数字を集めます。</w:t>
      </w:r>
    </w:p>
    <w:p w:rsidR="00D04FDD" w:rsidRDefault="00D04FDD" w:rsidP="00D3456E">
      <w:pPr>
        <w:pStyle w:val="a8"/>
        <w:numPr>
          <w:ilvl w:val="0"/>
          <w:numId w:val="7"/>
        </w:numPr>
        <w:ind w:firstLineChars="0"/>
        <w:rPr>
          <w:rFonts w:hint="eastAsia"/>
          <w:b w:val="0"/>
        </w:rPr>
      </w:pPr>
      <w:r>
        <w:rPr>
          <w:rFonts w:hint="eastAsia"/>
          <w:b w:val="0"/>
        </w:rPr>
        <w:t>反省会は自分の品質意識を完備にして、生産性をアップにして、今後同じミスを避けて品質向上のために行います。</w:t>
      </w:r>
    </w:p>
    <w:p w:rsidR="00D04FDD" w:rsidRPr="00D04FDD" w:rsidRDefault="00D04FDD" w:rsidP="00D04FDD">
      <w:pPr>
        <w:pStyle w:val="a8"/>
        <w:ind w:left="1320" w:firstLineChars="0" w:firstLine="0"/>
        <w:rPr>
          <w:rFonts w:hint="eastAsia"/>
          <w:b w:val="0"/>
        </w:rPr>
      </w:pPr>
      <w:r>
        <w:rPr>
          <w:rFonts w:hint="eastAsia"/>
          <w:b w:val="0"/>
        </w:rPr>
        <w:t>※反省会においては、担当者のミスの繰り返しを防止する対応を立てるだけではなく、</w:t>
      </w:r>
      <w:r>
        <w:rPr>
          <w:rFonts w:hint="eastAsia"/>
          <w:b w:val="0"/>
        </w:rPr>
        <w:t>PJ</w:t>
      </w:r>
      <w:r>
        <w:rPr>
          <w:rFonts w:hint="eastAsia"/>
          <w:b w:val="0"/>
        </w:rPr>
        <w:t>全体として手順が間違っていないか、リーダの管理は適切であったかなどみんなで考えます。大切な会議なので、問題発生時に必ず</w:t>
      </w:r>
      <w:bookmarkStart w:id="0" w:name="_GoBack"/>
      <w:bookmarkEnd w:id="0"/>
      <w:r>
        <w:rPr>
          <w:rFonts w:hint="eastAsia"/>
          <w:b w:val="0"/>
        </w:rPr>
        <w:t>実施してください。</w:t>
      </w:r>
    </w:p>
    <w:sectPr w:rsidR="00D04FDD" w:rsidRPr="00D04FDD">
      <w:footerReference w:type="default" r:id="rId8"/>
      <w:pgSz w:w="11900" w:h="16840"/>
      <w:pgMar w:top="567" w:right="851" w:bottom="567" w:left="851" w:header="851" w:footer="2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E27" w:rsidRDefault="008A1E27" w:rsidP="002507BE">
      <w:r>
        <w:separator/>
      </w:r>
    </w:p>
  </w:endnote>
  <w:endnote w:type="continuationSeparator" w:id="0">
    <w:p w:rsidR="008A1E27" w:rsidRDefault="008A1E27" w:rsidP="0025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N W3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07E" w:rsidRPr="007E507E" w:rsidRDefault="0024169A" w:rsidP="007E507E">
    <w:pPr>
      <w:pStyle w:val="1"/>
      <w:jc w:val="center"/>
      <w:rPr>
        <w:rFonts w:eastAsiaTheme="minorEastAsia"/>
      </w:rPr>
    </w:pPr>
    <w:r w:rsidRPr="007E507E">
      <w:fldChar w:fldCharType="begin"/>
    </w:r>
    <w:r w:rsidRPr="007E507E">
      <w:instrText xml:space="preserve"> PAGE </w:instrText>
    </w:r>
    <w:r w:rsidRPr="007E507E">
      <w:fldChar w:fldCharType="separate"/>
    </w:r>
    <w:r w:rsidR="00D04FDD">
      <w:rPr>
        <w:noProof/>
      </w:rPr>
      <w:t>1</w:t>
    </w:r>
    <w:r w:rsidRPr="007E507E">
      <w:fldChar w:fldCharType="end"/>
    </w:r>
    <w:r w:rsidR="007E507E" w:rsidRPr="007E507E">
      <w:t>/</w:t>
    </w:r>
    <w:r w:rsidR="007E507E" w:rsidRPr="007E507E">
      <w:rPr>
        <w:rFonts w:eastAsiaTheme="minorEastAsia" w:cs="Times New Roman"/>
        <w:color w:val="auto"/>
        <w:kern w:val="0"/>
      </w:rPr>
      <w:fldChar w:fldCharType="begin"/>
    </w:r>
    <w:r w:rsidR="007E507E" w:rsidRPr="007E507E">
      <w:rPr>
        <w:rFonts w:eastAsiaTheme="minorEastAsia" w:cs="Times New Roman"/>
        <w:color w:val="auto"/>
        <w:kern w:val="0"/>
      </w:rPr>
      <w:instrText>NUMPAGES  \* Arabic  \* MERGEFORMAT</w:instrText>
    </w:r>
    <w:r w:rsidR="007E507E" w:rsidRPr="007E507E">
      <w:rPr>
        <w:rFonts w:eastAsiaTheme="minorEastAsia" w:cs="Times New Roman"/>
        <w:color w:val="auto"/>
        <w:kern w:val="0"/>
      </w:rPr>
      <w:fldChar w:fldCharType="separate"/>
    </w:r>
    <w:r w:rsidR="00D04FDD" w:rsidRPr="00D04FDD">
      <w:rPr>
        <w:rFonts w:eastAsiaTheme="minorEastAsia" w:cs="Times New Roman"/>
        <w:noProof/>
        <w:color w:val="auto"/>
        <w:kern w:val="0"/>
        <w:lang w:val="ja-JP"/>
      </w:rPr>
      <w:t>2</w:t>
    </w:r>
    <w:r w:rsidR="007E507E" w:rsidRPr="007E507E">
      <w:rPr>
        <w:rFonts w:eastAsiaTheme="minorEastAsia" w:cs="Times New Roman"/>
        <w:color w:val="auto"/>
        <w:kern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E27" w:rsidRDefault="008A1E27" w:rsidP="002507BE">
      <w:r>
        <w:separator/>
      </w:r>
    </w:p>
  </w:footnote>
  <w:footnote w:type="continuationSeparator" w:id="0">
    <w:p w:rsidR="008A1E27" w:rsidRDefault="008A1E27" w:rsidP="00250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□"/>
      <w:lvlJc w:val="left"/>
      <w:pPr>
        <w:tabs>
          <w:tab w:val="num" w:pos="540"/>
        </w:tabs>
        <w:ind w:left="540" w:hanging="360"/>
      </w:pPr>
      <w:rPr>
        <w:rFonts w:ascii="MS Mincho" w:eastAsia="MS Mincho" w:hAnsi="MS Mincho" w:cs="MS Mincho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1">
      <w:start w:val="1"/>
      <w:numFmt w:val="bullet"/>
      <w:lvlText w:val="➢"/>
      <w:lvlJc w:val="left"/>
      <w:pPr>
        <w:tabs>
          <w:tab w:val="num" w:pos="950"/>
        </w:tabs>
        <w:ind w:left="950" w:hanging="350"/>
      </w:pPr>
      <w:rPr>
        <w:rFonts w:ascii="MS Mincho" w:eastAsia="MS Mincho" w:hAnsi="MS Mincho" w:cs="MS Mincho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2">
      <w:start w:val="1"/>
      <w:numFmt w:val="bullet"/>
      <w:lvlText w:val="◇"/>
      <w:lvlJc w:val="left"/>
      <w:pPr>
        <w:tabs>
          <w:tab w:val="num" w:pos="1370"/>
        </w:tabs>
        <w:ind w:left="1370" w:hanging="350"/>
      </w:pPr>
      <w:rPr>
        <w:rFonts w:ascii="MS Mincho" w:eastAsia="MS Mincho" w:hAnsi="MS Mincho" w:cs="MS Mincho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3">
      <w:start w:val="1"/>
      <w:numFmt w:val="bullet"/>
      <w:lvlText w:val="●"/>
      <w:lvlJc w:val="left"/>
      <w:pPr>
        <w:tabs>
          <w:tab w:val="num" w:pos="1790"/>
        </w:tabs>
        <w:ind w:left="1790" w:hanging="350"/>
      </w:pPr>
      <w:rPr>
        <w:rFonts w:ascii="MS Mincho" w:eastAsia="MS Mincho" w:hAnsi="MS Mincho" w:cs="MS Mincho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4">
      <w:start w:val="1"/>
      <w:numFmt w:val="bullet"/>
      <w:lvlText w:val="➢"/>
      <w:lvlJc w:val="left"/>
      <w:pPr>
        <w:tabs>
          <w:tab w:val="num" w:pos="2210"/>
        </w:tabs>
        <w:ind w:left="2210" w:hanging="350"/>
      </w:pPr>
      <w:rPr>
        <w:rFonts w:ascii="MS Mincho" w:eastAsia="MS Mincho" w:hAnsi="MS Mincho" w:cs="MS Mincho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5">
      <w:start w:val="1"/>
      <w:numFmt w:val="bullet"/>
      <w:lvlText w:val="◇"/>
      <w:lvlJc w:val="left"/>
      <w:pPr>
        <w:tabs>
          <w:tab w:val="num" w:pos="2630"/>
        </w:tabs>
        <w:ind w:left="2630" w:hanging="350"/>
      </w:pPr>
      <w:rPr>
        <w:rFonts w:ascii="MS Mincho" w:eastAsia="MS Mincho" w:hAnsi="MS Mincho" w:cs="MS Mincho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6">
      <w:start w:val="1"/>
      <w:numFmt w:val="bullet"/>
      <w:lvlText w:val="●"/>
      <w:lvlJc w:val="left"/>
      <w:pPr>
        <w:tabs>
          <w:tab w:val="num" w:pos="3050"/>
        </w:tabs>
        <w:ind w:left="3050" w:hanging="350"/>
      </w:pPr>
      <w:rPr>
        <w:rFonts w:ascii="MS Mincho" w:eastAsia="MS Mincho" w:hAnsi="MS Mincho" w:cs="MS Mincho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7">
      <w:start w:val="1"/>
      <w:numFmt w:val="bullet"/>
      <w:lvlText w:val="➢"/>
      <w:lvlJc w:val="left"/>
      <w:pPr>
        <w:tabs>
          <w:tab w:val="num" w:pos="3470"/>
        </w:tabs>
        <w:ind w:left="3470" w:hanging="350"/>
      </w:pPr>
      <w:rPr>
        <w:rFonts w:ascii="MS Mincho" w:eastAsia="MS Mincho" w:hAnsi="MS Mincho" w:cs="MS Mincho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8">
      <w:start w:val="1"/>
      <w:numFmt w:val="bullet"/>
      <w:lvlText w:val="◇"/>
      <w:lvlJc w:val="left"/>
      <w:pPr>
        <w:tabs>
          <w:tab w:val="num" w:pos="3890"/>
        </w:tabs>
        <w:ind w:left="3890" w:hanging="350"/>
      </w:pPr>
      <w:rPr>
        <w:rFonts w:ascii="MS Mincho" w:eastAsia="MS Mincho" w:hAnsi="MS Mincho" w:cs="MS Mincho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lvlText w:val="□"/>
      <w:lvlJc w:val="left"/>
      <w:rPr>
        <w:rFonts w:hint="default"/>
        <w:position w:val="0"/>
      </w:rPr>
    </w:lvl>
    <w:lvl w:ilvl="1">
      <w:start w:val="1"/>
      <w:numFmt w:val="bullet"/>
      <w:lvlText w:val="➢"/>
      <w:lvlJc w:val="left"/>
      <w:rPr>
        <w:rFonts w:hint="default"/>
        <w:position w:val="0"/>
      </w:rPr>
    </w:lvl>
    <w:lvl w:ilvl="2">
      <w:start w:val="1"/>
      <w:numFmt w:val="bullet"/>
      <w:lvlText w:val="◇"/>
      <w:lvlJc w:val="left"/>
      <w:rPr>
        <w:rFonts w:hint="default"/>
        <w:position w:val="0"/>
      </w:rPr>
    </w:lvl>
    <w:lvl w:ilvl="3">
      <w:start w:val="1"/>
      <w:numFmt w:val="bullet"/>
      <w:lvlText w:val="●"/>
      <w:lvlJc w:val="left"/>
      <w:rPr>
        <w:rFonts w:hint="default"/>
        <w:position w:val="0"/>
      </w:rPr>
    </w:lvl>
    <w:lvl w:ilvl="4">
      <w:start w:val="1"/>
      <w:numFmt w:val="bullet"/>
      <w:lvlText w:val="➢"/>
      <w:lvlJc w:val="left"/>
      <w:rPr>
        <w:rFonts w:hint="default"/>
        <w:position w:val="0"/>
      </w:rPr>
    </w:lvl>
    <w:lvl w:ilvl="5">
      <w:start w:val="1"/>
      <w:numFmt w:val="bullet"/>
      <w:lvlText w:val="◇"/>
      <w:lvlJc w:val="left"/>
      <w:rPr>
        <w:rFonts w:hint="default"/>
        <w:position w:val="0"/>
      </w:rPr>
    </w:lvl>
    <w:lvl w:ilvl="6">
      <w:start w:val="1"/>
      <w:numFmt w:val="bullet"/>
      <w:lvlText w:val="●"/>
      <w:lvlJc w:val="left"/>
      <w:rPr>
        <w:rFonts w:hint="default"/>
        <w:position w:val="0"/>
      </w:rPr>
    </w:lvl>
    <w:lvl w:ilvl="7">
      <w:start w:val="1"/>
      <w:numFmt w:val="bullet"/>
      <w:lvlText w:val="➢"/>
      <w:lvlJc w:val="left"/>
      <w:rPr>
        <w:rFonts w:hint="default"/>
        <w:position w:val="0"/>
      </w:rPr>
    </w:lvl>
    <w:lvl w:ilvl="8">
      <w:start w:val="1"/>
      <w:numFmt w:val="bullet"/>
      <w:lvlText w:val="◇"/>
      <w:lvlJc w:val="left"/>
      <w:rPr>
        <w:rFonts w:hint="default"/>
        <w:position w:val="0"/>
      </w:rPr>
    </w:lvl>
  </w:abstractNum>
  <w:abstractNum w:abstractNumId="2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713E36"/>
    <w:multiLevelType w:val="hybridMultilevel"/>
    <w:tmpl w:val="4992C294"/>
    <w:lvl w:ilvl="0" w:tplc="094E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A0380C"/>
    <w:multiLevelType w:val="hybridMultilevel"/>
    <w:tmpl w:val="3ACCED8A"/>
    <w:lvl w:ilvl="0" w:tplc="D818B034">
      <w:start w:val="1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>
    <w:nsid w:val="5D60664F"/>
    <w:multiLevelType w:val="hybridMultilevel"/>
    <w:tmpl w:val="DB8C3AD0"/>
    <w:lvl w:ilvl="0" w:tplc="9EAA47A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EBB59B4"/>
    <w:multiLevelType w:val="hybridMultilevel"/>
    <w:tmpl w:val="ECDA25FC"/>
    <w:lvl w:ilvl="0" w:tplc="9E2CAB80">
      <w:numFmt w:val="bullet"/>
      <w:lvlText w:val="・"/>
      <w:lvlJc w:val="left"/>
      <w:pPr>
        <w:ind w:left="555" w:hanging="360"/>
      </w:pPr>
      <w:rPr>
        <w:rFonts w:ascii="Meiryo" w:eastAsia="Meiryo" w:hAnsi="Meiryo" w:cs="Meiryo" w:hint="eastAsia"/>
      </w:rPr>
    </w:lvl>
    <w:lvl w:ilvl="1" w:tplc="0409000B" w:tentative="1">
      <w:start w:val="1"/>
      <w:numFmt w:val="bullet"/>
      <w:lvlText w:val=""/>
      <w:lvlJc w:val="left"/>
      <w:pPr>
        <w:ind w:left="10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([{«‘“⦅〈《「『【〔〖〘〝︵︷︹︻︽︿﹁﹃﹇﹙﹛﹝｢"/>
  <w:noLineBreaksBefore w:lang="ja-JP" w:val=")]}’”〉〕"/>
  <w:doNotValidateAgainstSchema/>
  <w:doNotDemarcateInvalidXml/>
  <w:hdrShapeDefaults>
    <o:shapedefaults v:ext="edit" spidmax="2049" style="mso-wrap-style:none">
      <v:stroke weight="0" endcap="round"/>
      <v:textbox style="mso-column-count:0;mso-column-margin:0"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920"/>
    <w:rsid w:val="000323EA"/>
    <w:rsid w:val="00037FB5"/>
    <w:rsid w:val="000539CF"/>
    <w:rsid w:val="00060BEB"/>
    <w:rsid w:val="000E6E5C"/>
    <w:rsid w:val="000F12EA"/>
    <w:rsid w:val="000F2F0A"/>
    <w:rsid w:val="0010749E"/>
    <w:rsid w:val="00130E70"/>
    <w:rsid w:val="0013781B"/>
    <w:rsid w:val="001C2A4F"/>
    <w:rsid w:val="00214C47"/>
    <w:rsid w:val="0022151B"/>
    <w:rsid w:val="002265B5"/>
    <w:rsid w:val="0024169A"/>
    <w:rsid w:val="002507BE"/>
    <w:rsid w:val="00284EEF"/>
    <w:rsid w:val="002958FE"/>
    <w:rsid w:val="002979FA"/>
    <w:rsid w:val="002F5703"/>
    <w:rsid w:val="00305CF2"/>
    <w:rsid w:val="00306AAD"/>
    <w:rsid w:val="003367A6"/>
    <w:rsid w:val="00344551"/>
    <w:rsid w:val="003570B8"/>
    <w:rsid w:val="003743EF"/>
    <w:rsid w:val="003906D3"/>
    <w:rsid w:val="003C6BAE"/>
    <w:rsid w:val="0040100F"/>
    <w:rsid w:val="00442A32"/>
    <w:rsid w:val="0044401C"/>
    <w:rsid w:val="004A7783"/>
    <w:rsid w:val="004B6C59"/>
    <w:rsid w:val="004D2BFC"/>
    <w:rsid w:val="004F0DC3"/>
    <w:rsid w:val="004F1CD7"/>
    <w:rsid w:val="00523B52"/>
    <w:rsid w:val="00532568"/>
    <w:rsid w:val="00576B04"/>
    <w:rsid w:val="005A541E"/>
    <w:rsid w:val="005D1E7A"/>
    <w:rsid w:val="00607E81"/>
    <w:rsid w:val="00614CCB"/>
    <w:rsid w:val="006211A6"/>
    <w:rsid w:val="00650527"/>
    <w:rsid w:val="006570B0"/>
    <w:rsid w:val="00661BE9"/>
    <w:rsid w:val="00675F1C"/>
    <w:rsid w:val="00687081"/>
    <w:rsid w:val="006B392D"/>
    <w:rsid w:val="006C24FF"/>
    <w:rsid w:val="007014BB"/>
    <w:rsid w:val="00750920"/>
    <w:rsid w:val="00770BA1"/>
    <w:rsid w:val="007C65AA"/>
    <w:rsid w:val="007E507E"/>
    <w:rsid w:val="00804F52"/>
    <w:rsid w:val="00834B75"/>
    <w:rsid w:val="00842C0D"/>
    <w:rsid w:val="0089511D"/>
    <w:rsid w:val="00896A55"/>
    <w:rsid w:val="008A1E27"/>
    <w:rsid w:val="008C4448"/>
    <w:rsid w:val="009407EC"/>
    <w:rsid w:val="00956BA7"/>
    <w:rsid w:val="00970EEB"/>
    <w:rsid w:val="009B7439"/>
    <w:rsid w:val="009C5A1B"/>
    <w:rsid w:val="009F7729"/>
    <w:rsid w:val="00A31D95"/>
    <w:rsid w:val="00A35DD2"/>
    <w:rsid w:val="00A37DE4"/>
    <w:rsid w:val="00A55B96"/>
    <w:rsid w:val="00A65A0B"/>
    <w:rsid w:val="00AB29B4"/>
    <w:rsid w:val="00B20B09"/>
    <w:rsid w:val="00B25AC3"/>
    <w:rsid w:val="00B27DC6"/>
    <w:rsid w:val="00B31D4A"/>
    <w:rsid w:val="00B62CCE"/>
    <w:rsid w:val="00B64CC8"/>
    <w:rsid w:val="00B66984"/>
    <w:rsid w:val="00B978D0"/>
    <w:rsid w:val="00BA350F"/>
    <w:rsid w:val="00BD7C4A"/>
    <w:rsid w:val="00C105BB"/>
    <w:rsid w:val="00C160AE"/>
    <w:rsid w:val="00C20436"/>
    <w:rsid w:val="00C40AFE"/>
    <w:rsid w:val="00C71E54"/>
    <w:rsid w:val="00CA6061"/>
    <w:rsid w:val="00CC2195"/>
    <w:rsid w:val="00CD4F95"/>
    <w:rsid w:val="00CF5295"/>
    <w:rsid w:val="00D04FDD"/>
    <w:rsid w:val="00D271CA"/>
    <w:rsid w:val="00D3456E"/>
    <w:rsid w:val="00D37E69"/>
    <w:rsid w:val="00D41867"/>
    <w:rsid w:val="00D63355"/>
    <w:rsid w:val="00D65E97"/>
    <w:rsid w:val="00DF1712"/>
    <w:rsid w:val="00E57408"/>
    <w:rsid w:val="00EB6AC5"/>
    <w:rsid w:val="00ED34CA"/>
    <w:rsid w:val="00ED7E8E"/>
    <w:rsid w:val="00EE6EFC"/>
    <w:rsid w:val="00F632E3"/>
    <w:rsid w:val="00F80E00"/>
    <w:rsid w:val="00F914B4"/>
    <w:rsid w:val="00FB2DFC"/>
    <w:rsid w:val="00FB66F1"/>
    <w:rsid w:val="00FD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>
      <v:stroke weight="0" endcap="round"/>
      <v:textbox style="mso-column-count:0;mso-column-margin:0" inset="0,0,0,0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semiHidden="1" w:uiPriority="60" w:unhideWhenUsed="1"/>
    <w:lsdException w:name="Light List" w:locked="0" w:semiHidden="1" w:uiPriority="61" w:unhideWhenUsed="1"/>
    <w:lsdException w:name="Light Grid" w:locked="0" w:semiHidden="1" w:uiPriority="62" w:unhideWhenUsed="1"/>
    <w:lsdException w:name="Medium Shading 1" w:locked="0" w:semiHidden="1" w:uiPriority="63" w:unhideWhenUsed="1"/>
    <w:lsdException w:name="Medium Shading 2" w:locked="0" w:semiHidden="1" w:uiPriority="64" w:unhideWhenUsed="1"/>
    <w:lsdException w:name="Medium List 1" w:locked="0" w:semiHidden="1" w:uiPriority="65" w:unhideWhenUsed="1"/>
    <w:lsdException w:name="Medium List 2" w:locked="0" w:semiHidden="1" w:uiPriority="66" w:unhideWhenUsed="1"/>
    <w:lsdException w:name="Medium Grid 1" w:locked="0" w:semiHidden="1" w:uiPriority="67" w:unhideWhenUsed="1"/>
    <w:lsdException w:name="Medium Grid 2" w:locked="0" w:semiHidden="1" w:uiPriority="68" w:unhideWhenUsed="1"/>
    <w:lsdException w:name="Medium Grid 3" w:locked="0" w:semiHidden="1" w:uiPriority="69" w:unhideWhenUsed="1"/>
    <w:lsdException w:name="Dark List" w:locked="0" w:semiHidden="1" w:uiPriority="70" w:unhideWhenUsed="1"/>
    <w:lsdException w:name="Colorful Shading" w:locked="0" w:semiHidden="1" w:uiPriority="71" w:unhideWhenUsed="1"/>
    <w:lsdException w:name="Colorful List" w:locked="0" w:semiHidden="1" w:uiPriority="72" w:unhideWhenUsed="1"/>
    <w:lsdException w:name="Colorful Grid" w:locked="0" w:semiHidden="1" w:uiPriority="73" w:unhideWhenUsed="1"/>
    <w:lsdException w:name="Light Shading Accent 1" w:locked="0" w:semiHidden="1" w:uiPriority="60" w:unhideWhenUsed="1"/>
    <w:lsdException w:name="Light List Accent 1" w:locked="0" w:semiHidden="1" w:uiPriority="61" w:unhideWhenUsed="1"/>
    <w:lsdException w:name="Light Grid Accent 1" w:locked="0" w:semiHidden="1" w:uiPriority="62" w:unhideWhenUsed="1"/>
    <w:lsdException w:name="Medium Shading 1 Accent 1" w:locked="0" w:semiHidden="1" w:uiPriority="63" w:unhideWhenUsed="1"/>
    <w:lsdException w:name="Medium Shading 2 Accent 1" w:locked="0" w:semiHidden="1" w:uiPriority="64" w:unhideWhenUsed="1"/>
    <w:lsdException w:name="Medium List 1 Accent 1" w:locked="0" w:semiHidden="1" w:uiPriority="65" w:unhideWhenUsed="1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semiHidden="1" w:uiPriority="66" w:unhideWhenUsed="1"/>
    <w:lsdException w:name="Medium Grid 1 Accent 1" w:locked="0" w:semiHidden="1" w:uiPriority="67" w:unhideWhenUsed="1"/>
    <w:lsdException w:name="Medium Grid 2 Accent 1" w:locked="0" w:semiHidden="1" w:uiPriority="68" w:unhideWhenUsed="1"/>
    <w:lsdException w:name="Medium Grid 3 Accent 1" w:locked="0" w:semiHidden="1" w:uiPriority="69" w:unhideWhenUsed="1"/>
    <w:lsdException w:name="Dark List Accent 1" w:locked="0" w:semiHidden="1" w:uiPriority="70" w:unhideWhenUsed="1"/>
    <w:lsdException w:name="Colorful Shading Accent 1" w:locked="0" w:semiHidden="1" w:uiPriority="71" w:unhideWhenUsed="1"/>
    <w:lsdException w:name="Colorful List Accent 1" w:locked="0" w:semiHidden="1" w:uiPriority="72" w:unhideWhenUsed="1"/>
    <w:lsdException w:name="Colorful Grid Accent 1" w:locked="0" w:semiHidden="1" w:uiPriority="73" w:unhideWhenUsed="1"/>
    <w:lsdException w:name="Light Shading Accent 2" w:locked="0" w:semiHidden="1" w:uiPriority="60" w:unhideWhenUsed="1"/>
    <w:lsdException w:name="Light List Accent 2" w:locked="0" w:semiHidden="1" w:uiPriority="61" w:unhideWhenUsed="1"/>
    <w:lsdException w:name="Light Grid Accent 2" w:locked="0" w:semiHidden="1" w:uiPriority="62" w:unhideWhenUsed="1"/>
    <w:lsdException w:name="Medium Shading 1 Accent 2" w:locked="0" w:semiHidden="1" w:uiPriority="63" w:unhideWhenUsed="1"/>
    <w:lsdException w:name="Medium Shading 2 Accent 2" w:locked="0" w:semiHidden="1" w:uiPriority="64" w:unhideWhenUsed="1"/>
    <w:lsdException w:name="Medium List 1 Accent 2" w:locked="0" w:semiHidden="1" w:uiPriority="65" w:unhideWhenUsed="1"/>
    <w:lsdException w:name="Medium List 2 Accent 2" w:locked="0" w:semiHidden="1" w:uiPriority="66" w:unhideWhenUsed="1"/>
    <w:lsdException w:name="Medium Grid 1 Accent 2" w:locked="0" w:semiHidden="1" w:uiPriority="67" w:unhideWhenUsed="1"/>
    <w:lsdException w:name="Medium Grid 2 Accent 2" w:locked="0" w:semiHidden="1" w:uiPriority="68" w:unhideWhenUsed="1"/>
    <w:lsdException w:name="Medium Grid 3 Accent 2" w:locked="0" w:semiHidden="1" w:uiPriority="69" w:unhideWhenUsed="1"/>
    <w:lsdException w:name="Dark List Accent 2" w:locked="0" w:semiHidden="1" w:uiPriority="70" w:unhideWhenUsed="1"/>
    <w:lsdException w:name="Colorful Shading Accent 2" w:locked="0" w:semiHidden="1" w:uiPriority="71" w:unhideWhenUsed="1"/>
    <w:lsdException w:name="Colorful List Accent 2" w:locked="0" w:semiHidden="1" w:uiPriority="72" w:unhideWhenUsed="1"/>
    <w:lsdException w:name="Colorful Grid Accent 2" w:locked="0" w:semiHidden="1" w:uiPriority="73" w:unhideWhenUsed="1"/>
    <w:lsdException w:name="Light Shading Accent 3" w:locked="0" w:semiHidden="1" w:uiPriority="60" w:unhideWhenUsed="1"/>
    <w:lsdException w:name="Light List Accent 3" w:locked="0" w:semiHidden="1" w:uiPriority="61" w:unhideWhenUsed="1"/>
    <w:lsdException w:name="Light Grid Accent 3" w:locked="0" w:semiHidden="1" w:uiPriority="62" w:unhideWhenUsed="1"/>
    <w:lsdException w:name="Medium Shading 1 Accent 3" w:locked="0" w:semiHidden="1" w:uiPriority="63" w:unhideWhenUsed="1"/>
    <w:lsdException w:name="Medium Shading 2 Accent 3" w:locked="0" w:semiHidden="1" w:uiPriority="64" w:unhideWhenUsed="1"/>
    <w:lsdException w:name="Medium List 1 Accent 3" w:locked="0" w:semiHidden="1" w:uiPriority="65" w:unhideWhenUsed="1"/>
    <w:lsdException w:name="Medium List 2 Accent 3" w:locked="0" w:semiHidden="1" w:uiPriority="66" w:unhideWhenUsed="1"/>
    <w:lsdException w:name="Medium Grid 1 Accent 3" w:locked="0" w:semiHidden="1" w:uiPriority="67" w:unhideWhenUsed="1"/>
    <w:lsdException w:name="Medium Grid 2 Accent 3" w:locked="0" w:semiHidden="1" w:uiPriority="68" w:unhideWhenUsed="1"/>
    <w:lsdException w:name="Medium Grid 3 Accent 3" w:locked="0" w:semiHidden="1" w:uiPriority="69" w:unhideWhenUsed="1"/>
    <w:lsdException w:name="Dark List Accent 3" w:locked="0" w:semiHidden="1" w:uiPriority="70" w:unhideWhenUsed="1"/>
    <w:lsdException w:name="Colorful Shading Accent 3" w:locked="0" w:semiHidden="1" w:uiPriority="71" w:unhideWhenUsed="1"/>
    <w:lsdException w:name="Colorful List Accent 3" w:locked="0" w:semiHidden="1" w:uiPriority="72" w:unhideWhenUsed="1"/>
    <w:lsdException w:name="Colorful Grid Accent 3" w:locked="0" w:semiHidden="1" w:uiPriority="73" w:unhideWhenUsed="1"/>
    <w:lsdException w:name="Light Shading Accent 4" w:locked="0" w:semiHidden="1" w:uiPriority="60" w:unhideWhenUsed="1"/>
    <w:lsdException w:name="Light List Accent 4" w:locked="0" w:semiHidden="1" w:uiPriority="61" w:unhideWhenUsed="1"/>
    <w:lsdException w:name="Light Grid Accent 4" w:locked="0" w:semiHidden="1" w:uiPriority="62" w:unhideWhenUsed="1"/>
    <w:lsdException w:name="Medium Shading 1 Accent 4" w:locked="0" w:semiHidden="1" w:uiPriority="63" w:unhideWhenUsed="1"/>
    <w:lsdException w:name="Medium Shading 2 Accent 4" w:locked="0" w:semiHidden="1" w:uiPriority="64" w:unhideWhenUsed="1"/>
    <w:lsdException w:name="Medium List 1 Accent 4" w:locked="0" w:semiHidden="1" w:uiPriority="65" w:unhideWhenUsed="1"/>
    <w:lsdException w:name="Medium List 2 Accent 4" w:locked="0" w:semiHidden="1" w:uiPriority="66" w:unhideWhenUsed="1"/>
    <w:lsdException w:name="Medium Grid 1 Accent 4" w:locked="0" w:semiHidden="1" w:uiPriority="67" w:unhideWhenUsed="1"/>
    <w:lsdException w:name="Medium Grid 2 Accent 4" w:locked="0" w:semiHidden="1" w:uiPriority="68" w:unhideWhenUsed="1"/>
    <w:lsdException w:name="Medium Grid 3 Accent 4" w:locked="0" w:semiHidden="1" w:uiPriority="69" w:unhideWhenUsed="1"/>
    <w:lsdException w:name="Dark List Accent 4" w:locked="0" w:semiHidden="1" w:uiPriority="70" w:unhideWhenUsed="1"/>
    <w:lsdException w:name="Colorful Shading Accent 4" w:locked="0" w:semiHidden="1" w:uiPriority="71" w:unhideWhenUsed="1"/>
    <w:lsdException w:name="Colorful List Accent 4" w:locked="0" w:semiHidden="1" w:uiPriority="72" w:unhideWhenUsed="1"/>
    <w:lsdException w:name="Colorful Grid Accent 4" w:locked="0" w:semiHidden="1" w:uiPriority="73" w:unhideWhenUsed="1"/>
    <w:lsdException w:name="Light Shading Accent 5" w:locked="0" w:semiHidden="1" w:uiPriority="60" w:unhideWhenUsed="1"/>
    <w:lsdException w:name="Light List Accent 5" w:locked="0" w:semiHidden="1" w:uiPriority="61" w:unhideWhenUsed="1"/>
    <w:lsdException w:name="Light Grid Accent 5" w:locked="0" w:semiHidden="1" w:uiPriority="62" w:unhideWhenUsed="1"/>
    <w:lsdException w:name="Medium Shading 1 Accent 5" w:locked="0" w:semiHidden="1" w:uiPriority="63" w:unhideWhenUsed="1"/>
    <w:lsdException w:name="Medium Shading 2 Accent 5" w:locked="0" w:semiHidden="1" w:uiPriority="64" w:unhideWhenUsed="1"/>
    <w:lsdException w:name="Medium List 1 Accent 5" w:locked="0" w:semiHidden="1" w:uiPriority="65" w:unhideWhenUsed="1"/>
    <w:lsdException w:name="Medium List 2 Accent 5" w:locked="0" w:semiHidden="1" w:uiPriority="66" w:unhideWhenUsed="1"/>
    <w:lsdException w:name="Medium Grid 1 Accent 5" w:locked="0" w:semiHidden="1" w:uiPriority="67" w:unhideWhenUsed="1"/>
    <w:lsdException w:name="Medium Grid 2 Accent 5" w:locked="0" w:semiHidden="1" w:uiPriority="68" w:unhideWhenUsed="1"/>
    <w:lsdException w:name="Medium Grid 3 Accent 5" w:locked="0" w:semiHidden="1" w:uiPriority="69" w:unhideWhenUsed="1"/>
    <w:lsdException w:name="Dark List Accent 5" w:locked="0" w:semiHidden="1" w:uiPriority="70" w:unhideWhenUsed="1"/>
    <w:lsdException w:name="Colorful Shading Accent 5" w:locked="0" w:semiHidden="1" w:uiPriority="71" w:unhideWhenUsed="1"/>
    <w:lsdException w:name="Colorful List Accent 5" w:locked="0" w:semiHidden="1" w:uiPriority="72" w:unhideWhenUsed="1"/>
    <w:lsdException w:name="Colorful Grid Accent 5" w:locked="0" w:semiHidden="1" w:uiPriority="73" w:unhideWhenUsed="1"/>
    <w:lsdException w:name="Light Shading Accent 6" w:locked="0" w:semiHidden="1" w:uiPriority="60" w:unhideWhenUsed="1"/>
    <w:lsdException w:name="Light List Accent 6" w:locked="0" w:semiHidden="1" w:uiPriority="61" w:unhideWhenUsed="1"/>
    <w:lsdException w:name="Light Grid Accent 6" w:locked="0" w:semiHidden="1" w:uiPriority="62" w:unhideWhenUsed="1"/>
    <w:lsdException w:name="Medium Shading 1 Accent 6" w:locked="0" w:semiHidden="1" w:uiPriority="63" w:unhideWhenUsed="1"/>
    <w:lsdException w:name="Medium Shading 2 Accent 6" w:locked="0" w:semiHidden="1" w:uiPriority="64" w:unhideWhenUsed="1"/>
    <w:lsdException w:name="Medium List 1 Accent 6" w:locked="0" w:semiHidden="1" w:uiPriority="65" w:unhideWhenUsed="1"/>
    <w:lsdException w:name="Medium List 2 Accent 6" w:locked="0" w:semiHidden="1" w:uiPriority="66" w:unhideWhenUsed="1"/>
    <w:lsdException w:name="Medium Grid 1 Accent 6" w:locked="0" w:semiHidden="1" w:uiPriority="67" w:unhideWhenUsed="1"/>
    <w:lsdException w:name="Medium Grid 2 Accent 6" w:locked="0" w:semiHidden="1" w:uiPriority="68" w:unhideWhenUsed="1"/>
    <w:lsdException w:name="Medium Grid 3 Accent 6" w:locked="0" w:semiHidden="1" w:uiPriority="69" w:unhideWhenUsed="1"/>
    <w:lsdException w:name="Dark List Accent 6" w:locked="0" w:semiHidden="1" w:uiPriority="70" w:unhideWhenUsed="1"/>
    <w:lsdException w:name="Colorful Shading Accent 6" w:locked="0" w:semiHidden="1" w:uiPriority="71" w:unhideWhenUsed="1"/>
    <w:lsdException w:name="Colorful List Accent 6" w:locked="0" w:semiHidden="1" w:uiPriority="72" w:unhideWhenUsed="1"/>
    <w:lsdException w:name="Colorful Grid Accent 6" w:locked="0" w:semiHidden="1" w:uiPriority="73" w:unhideWhenUsed="1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autoRedefine/>
    <w:qFormat/>
    <w:rsid w:val="002507BE"/>
    <w:rPr>
      <w:rFonts w:ascii="Meiryo" w:eastAsiaTheme="minorEastAsia" w:hAnsi="Meiryo" w:cs="Meiryo"/>
      <w:b/>
      <w:bCs/>
      <w:color w:val="000000" w:themeColor="text1"/>
      <w:sz w:val="24"/>
      <w:szCs w:val="24"/>
      <w:lang w:val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Arial Unicode MS" w:cs="Arial Unicode MS"/>
      <w:color w:val="000000"/>
      <w:sz w:val="24"/>
      <w:szCs w:val="24"/>
    </w:rPr>
  </w:style>
  <w:style w:type="paragraph" w:customStyle="1" w:styleId="1">
    <w:name w:val="フッター1"/>
    <w:pPr>
      <w:widowControl w:val="0"/>
      <w:tabs>
        <w:tab w:val="center" w:pos="4252"/>
        <w:tab w:val="right" w:pos="8504"/>
      </w:tabs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customStyle="1" w:styleId="10">
    <w:name w:val="標準1"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11"/>
    <w:semiHidden/>
  </w:style>
  <w:style w:type="numbering" w:customStyle="1" w:styleId="11">
    <w:name w:val="読み込まれたスタイル1"/>
  </w:style>
  <w:style w:type="paragraph" w:customStyle="1" w:styleId="Default">
    <w:name w:val="Default"/>
    <w:rsid w:val="00750920"/>
    <w:pPr>
      <w:widowControl w:val="0"/>
      <w:autoSpaceDE w:val="0"/>
      <w:autoSpaceDN w:val="0"/>
      <w:adjustRightInd w:val="0"/>
    </w:pPr>
    <w:rPr>
      <w:rFonts w:ascii="MS Mincho" w:cs="MS Mincho"/>
      <w:color w:val="000000"/>
      <w:sz w:val="24"/>
      <w:szCs w:val="24"/>
    </w:rPr>
  </w:style>
  <w:style w:type="paragraph" w:styleId="a5">
    <w:name w:val="header"/>
    <w:basedOn w:val="a"/>
    <w:link w:val="Char"/>
    <w:locked/>
    <w:rsid w:val="00B62CCE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link w:val="a5"/>
    <w:rsid w:val="00B62CCE"/>
    <w:rPr>
      <w:rFonts w:ascii="Century" w:hAnsi="Century"/>
      <w:sz w:val="18"/>
      <w:szCs w:val="24"/>
      <w:lang w:eastAsia="en-US"/>
    </w:rPr>
  </w:style>
  <w:style w:type="paragraph" w:styleId="a6">
    <w:name w:val="footer"/>
    <w:basedOn w:val="a"/>
    <w:link w:val="Char0"/>
    <w:uiPriority w:val="99"/>
    <w:locked/>
    <w:rsid w:val="00B62CCE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link w:val="a6"/>
    <w:uiPriority w:val="99"/>
    <w:rsid w:val="00B62CCE"/>
    <w:rPr>
      <w:rFonts w:ascii="Century" w:hAnsi="Century"/>
      <w:sz w:val="18"/>
      <w:szCs w:val="24"/>
      <w:lang w:eastAsia="en-US"/>
    </w:rPr>
  </w:style>
  <w:style w:type="character" w:customStyle="1" w:styleId="qwz12-140">
    <w:name w:val="qwz12-140"/>
    <w:rsid w:val="00CF5295"/>
  </w:style>
  <w:style w:type="paragraph" w:styleId="a7">
    <w:name w:val="Balloon Text"/>
    <w:basedOn w:val="a"/>
    <w:link w:val="Char1"/>
    <w:locked/>
    <w:rsid w:val="000539CF"/>
    <w:rPr>
      <w:rFonts w:ascii="Arial" w:eastAsia="MS Gothic" w:hAnsi="Arial" w:cs="Times New Roman"/>
      <w:szCs w:val="18"/>
    </w:rPr>
  </w:style>
  <w:style w:type="character" w:customStyle="1" w:styleId="Char1">
    <w:name w:val="批注框文本 Char"/>
    <w:link w:val="a7"/>
    <w:rsid w:val="000539CF"/>
    <w:rPr>
      <w:rFonts w:ascii="Arial" w:eastAsia="MS Gothic" w:hAnsi="Arial" w:cs="Times New Roman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2507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semiHidden="1" w:uiPriority="60" w:unhideWhenUsed="1"/>
    <w:lsdException w:name="Light List" w:locked="0" w:semiHidden="1" w:uiPriority="61" w:unhideWhenUsed="1"/>
    <w:lsdException w:name="Light Grid" w:locked="0" w:semiHidden="1" w:uiPriority="62" w:unhideWhenUsed="1"/>
    <w:lsdException w:name="Medium Shading 1" w:locked="0" w:semiHidden="1" w:uiPriority="63" w:unhideWhenUsed="1"/>
    <w:lsdException w:name="Medium Shading 2" w:locked="0" w:semiHidden="1" w:uiPriority="64" w:unhideWhenUsed="1"/>
    <w:lsdException w:name="Medium List 1" w:locked="0" w:semiHidden="1" w:uiPriority="65" w:unhideWhenUsed="1"/>
    <w:lsdException w:name="Medium List 2" w:locked="0" w:semiHidden="1" w:uiPriority="66" w:unhideWhenUsed="1"/>
    <w:lsdException w:name="Medium Grid 1" w:locked="0" w:semiHidden="1" w:uiPriority="67" w:unhideWhenUsed="1"/>
    <w:lsdException w:name="Medium Grid 2" w:locked="0" w:semiHidden="1" w:uiPriority="68" w:unhideWhenUsed="1"/>
    <w:lsdException w:name="Medium Grid 3" w:locked="0" w:semiHidden="1" w:uiPriority="69" w:unhideWhenUsed="1"/>
    <w:lsdException w:name="Dark List" w:locked="0" w:semiHidden="1" w:uiPriority="70" w:unhideWhenUsed="1"/>
    <w:lsdException w:name="Colorful Shading" w:locked="0" w:semiHidden="1" w:uiPriority="71" w:unhideWhenUsed="1"/>
    <w:lsdException w:name="Colorful List" w:locked="0" w:semiHidden="1" w:uiPriority="72" w:unhideWhenUsed="1"/>
    <w:lsdException w:name="Colorful Grid" w:locked="0" w:semiHidden="1" w:uiPriority="73" w:unhideWhenUsed="1"/>
    <w:lsdException w:name="Light Shading Accent 1" w:locked="0" w:semiHidden="1" w:uiPriority="60" w:unhideWhenUsed="1"/>
    <w:lsdException w:name="Light List Accent 1" w:locked="0" w:semiHidden="1" w:uiPriority="61" w:unhideWhenUsed="1"/>
    <w:lsdException w:name="Light Grid Accent 1" w:locked="0" w:semiHidden="1" w:uiPriority="62" w:unhideWhenUsed="1"/>
    <w:lsdException w:name="Medium Shading 1 Accent 1" w:locked="0" w:semiHidden="1" w:uiPriority="63" w:unhideWhenUsed="1"/>
    <w:lsdException w:name="Medium Shading 2 Accent 1" w:locked="0" w:semiHidden="1" w:uiPriority="64" w:unhideWhenUsed="1"/>
    <w:lsdException w:name="Medium List 1 Accent 1" w:locked="0" w:semiHidden="1" w:uiPriority="65" w:unhideWhenUsed="1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semiHidden="1" w:uiPriority="66" w:unhideWhenUsed="1"/>
    <w:lsdException w:name="Medium Grid 1 Accent 1" w:locked="0" w:semiHidden="1" w:uiPriority="67" w:unhideWhenUsed="1"/>
    <w:lsdException w:name="Medium Grid 2 Accent 1" w:locked="0" w:semiHidden="1" w:uiPriority="68" w:unhideWhenUsed="1"/>
    <w:lsdException w:name="Medium Grid 3 Accent 1" w:locked="0" w:semiHidden="1" w:uiPriority="69" w:unhideWhenUsed="1"/>
    <w:lsdException w:name="Dark List Accent 1" w:locked="0" w:semiHidden="1" w:uiPriority="70" w:unhideWhenUsed="1"/>
    <w:lsdException w:name="Colorful Shading Accent 1" w:locked="0" w:semiHidden="1" w:uiPriority="71" w:unhideWhenUsed="1"/>
    <w:lsdException w:name="Colorful List Accent 1" w:locked="0" w:semiHidden="1" w:uiPriority="72" w:unhideWhenUsed="1"/>
    <w:lsdException w:name="Colorful Grid Accent 1" w:locked="0" w:semiHidden="1" w:uiPriority="73" w:unhideWhenUsed="1"/>
    <w:lsdException w:name="Light Shading Accent 2" w:locked="0" w:semiHidden="1" w:uiPriority="60" w:unhideWhenUsed="1"/>
    <w:lsdException w:name="Light List Accent 2" w:locked="0" w:semiHidden="1" w:uiPriority="61" w:unhideWhenUsed="1"/>
    <w:lsdException w:name="Light Grid Accent 2" w:locked="0" w:semiHidden="1" w:uiPriority="62" w:unhideWhenUsed="1"/>
    <w:lsdException w:name="Medium Shading 1 Accent 2" w:locked="0" w:semiHidden="1" w:uiPriority="63" w:unhideWhenUsed="1"/>
    <w:lsdException w:name="Medium Shading 2 Accent 2" w:locked="0" w:semiHidden="1" w:uiPriority="64" w:unhideWhenUsed="1"/>
    <w:lsdException w:name="Medium List 1 Accent 2" w:locked="0" w:semiHidden="1" w:uiPriority="65" w:unhideWhenUsed="1"/>
    <w:lsdException w:name="Medium List 2 Accent 2" w:locked="0" w:semiHidden="1" w:uiPriority="66" w:unhideWhenUsed="1"/>
    <w:lsdException w:name="Medium Grid 1 Accent 2" w:locked="0" w:semiHidden="1" w:uiPriority="67" w:unhideWhenUsed="1"/>
    <w:lsdException w:name="Medium Grid 2 Accent 2" w:locked="0" w:semiHidden="1" w:uiPriority="68" w:unhideWhenUsed="1"/>
    <w:lsdException w:name="Medium Grid 3 Accent 2" w:locked="0" w:semiHidden="1" w:uiPriority="69" w:unhideWhenUsed="1"/>
    <w:lsdException w:name="Dark List Accent 2" w:locked="0" w:semiHidden="1" w:uiPriority="70" w:unhideWhenUsed="1"/>
    <w:lsdException w:name="Colorful Shading Accent 2" w:locked="0" w:semiHidden="1" w:uiPriority="71" w:unhideWhenUsed="1"/>
    <w:lsdException w:name="Colorful List Accent 2" w:locked="0" w:semiHidden="1" w:uiPriority="72" w:unhideWhenUsed="1"/>
    <w:lsdException w:name="Colorful Grid Accent 2" w:locked="0" w:semiHidden="1" w:uiPriority="73" w:unhideWhenUsed="1"/>
    <w:lsdException w:name="Light Shading Accent 3" w:locked="0" w:semiHidden="1" w:uiPriority="60" w:unhideWhenUsed="1"/>
    <w:lsdException w:name="Light List Accent 3" w:locked="0" w:semiHidden="1" w:uiPriority="61" w:unhideWhenUsed="1"/>
    <w:lsdException w:name="Light Grid Accent 3" w:locked="0" w:semiHidden="1" w:uiPriority="62" w:unhideWhenUsed="1"/>
    <w:lsdException w:name="Medium Shading 1 Accent 3" w:locked="0" w:semiHidden="1" w:uiPriority="63" w:unhideWhenUsed="1"/>
    <w:lsdException w:name="Medium Shading 2 Accent 3" w:locked="0" w:semiHidden="1" w:uiPriority="64" w:unhideWhenUsed="1"/>
    <w:lsdException w:name="Medium List 1 Accent 3" w:locked="0" w:semiHidden="1" w:uiPriority="65" w:unhideWhenUsed="1"/>
    <w:lsdException w:name="Medium List 2 Accent 3" w:locked="0" w:semiHidden="1" w:uiPriority="66" w:unhideWhenUsed="1"/>
    <w:lsdException w:name="Medium Grid 1 Accent 3" w:locked="0" w:semiHidden="1" w:uiPriority="67" w:unhideWhenUsed="1"/>
    <w:lsdException w:name="Medium Grid 2 Accent 3" w:locked="0" w:semiHidden="1" w:uiPriority="68" w:unhideWhenUsed="1"/>
    <w:lsdException w:name="Medium Grid 3 Accent 3" w:locked="0" w:semiHidden="1" w:uiPriority="69" w:unhideWhenUsed="1"/>
    <w:lsdException w:name="Dark List Accent 3" w:locked="0" w:semiHidden="1" w:uiPriority="70" w:unhideWhenUsed="1"/>
    <w:lsdException w:name="Colorful Shading Accent 3" w:locked="0" w:semiHidden="1" w:uiPriority="71" w:unhideWhenUsed="1"/>
    <w:lsdException w:name="Colorful List Accent 3" w:locked="0" w:semiHidden="1" w:uiPriority="72" w:unhideWhenUsed="1"/>
    <w:lsdException w:name="Colorful Grid Accent 3" w:locked="0" w:semiHidden="1" w:uiPriority="73" w:unhideWhenUsed="1"/>
    <w:lsdException w:name="Light Shading Accent 4" w:locked="0" w:semiHidden="1" w:uiPriority="60" w:unhideWhenUsed="1"/>
    <w:lsdException w:name="Light List Accent 4" w:locked="0" w:semiHidden="1" w:uiPriority="61" w:unhideWhenUsed="1"/>
    <w:lsdException w:name="Light Grid Accent 4" w:locked="0" w:semiHidden="1" w:uiPriority="62" w:unhideWhenUsed="1"/>
    <w:lsdException w:name="Medium Shading 1 Accent 4" w:locked="0" w:semiHidden="1" w:uiPriority="63" w:unhideWhenUsed="1"/>
    <w:lsdException w:name="Medium Shading 2 Accent 4" w:locked="0" w:semiHidden="1" w:uiPriority="64" w:unhideWhenUsed="1"/>
    <w:lsdException w:name="Medium List 1 Accent 4" w:locked="0" w:semiHidden="1" w:uiPriority="65" w:unhideWhenUsed="1"/>
    <w:lsdException w:name="Medium List 2 Accent 4" w:locked="0" w:semiHidden="1" w:uiPriority="66" w:unhideWhenUsed="1"/>
    <w:lsdException w:name="Medium Grid 1 Accent 4" w:locked="0" w:semiHidden="1" w:uiPriority="67" w:unhideWhenUsed="1"/>
    <w:lsdException w:name="Medium Grid 2 Accent 4" w:locked="0" w:semiHidden="1" w:uiPriority="68" w:unhideWhenUsed="1"/>
    <w:lsdException w:name="Medium Grid 3 Accent 4" w:locked="0" w:semiHidden="1" w:uiPriority="69" w:unhideWhenUsed="1"/>
    <w:lsdException w:name="Dark List Accent 4" w:locked="0" w:semiHidden="1" w:uiPriority="70" w:unhideWhenUsed="1"/>
    <w:lsdException w:name="Colorful Shading Accent 4" w:locked="0" w:semiHidden="1" w:uiPriority="71" w:unhideWhenUsed="1"/>
    <w:lsdException w:name="Colorful List Accent 4" w:locked="0" w:semiHidden="1" w:uiPriority="72" w:unhideWhenUsed="1"/>
    <w:lsdException w:name="Colorful Grid Accent 4" w:locked="0" w:semiHidden="1" w:uiPriority="73" w:unhideWhenUsed="1"/>
    <w:lsdException w:name="Light Shading Accent 5" w:locked="0" w:semiHidden="1" w:uiPriority="60" w:unhideWhenUsed="1"/>
    <w:lsdException w:name="Light List Accent 5" w:locked="0" w:semiHidden="1" w:uiPriority="61" w:unhideWhenUsed="1"/>
    <w:lsdException w:name="Light Grid Accent 5" w:locked="0" w:semiHidden="1" w:uiPriority="62" w:unhideWhenUsed="1"/>
    <w:lsdException w:name="Medium Shading 1 Accent 5" w:locked="0" w:semiHidden="1" w:uiPriority="63" w:unhideWhenUsed="1"/>
    <w:lsdException w:name="Medium Shading 2 Accent 5" w:locked="0" w:semiHidden="1" w:uiPriority="64" w:unhideWhenUsed="1"/>
    <w:lsdException w:name="Medium List 1 Accent 5" w:locked="0" w:semiHidden="1" w:uiPriority="65" w:unhideWhenUsed="1"/>
    <w:lsdException w:name="Medium List 2 Accent 5" w:locked="0" w:semiHidden="1" w:uiPriority="66" w:unhideWhenUsed="1"/>
    <w:lsdException w:name="Medium Grid 1 Accent 5" w:locked="0" w:semiHidden="1" w:uiPriority="67" w:unhideWhenUsed="1"/>
    <w:lsdException w:name="Medium Grid 2 Accent 5" w:locked="0" w:semiHidden="1" w:uiPriority="68" w:unhideWhenUsed="1"/>
    <w:lsdException w:name="Medium Grid 3 Accent 5" w:locked="0" w:semiHidden="1" w:uiPriority="69" w:unhideWhenUsed="1"/>
    <w:lsdException w:name="Dark List Accent 5" w:locked="0" w:semiHidden="1" w:uiPriority="70" w:unhideWhenUsed="1"/>
    <w:lsdException w:name="Colorful Shading Accent 5" w:locked="0" w:semiHidden="1" w:uiPriority="71" w:unhideWhenUsed="1"/>
    <w:lsdException w:name="Colorful List Accent 5" w:locked="0" w:semiHidden="1" w:uiPriority="72" w:unhideWhenUsed="1"/>
    <w:lsdException w:name="Colorful Grid Accent 5" w:locked="0" w:semiHidden="1" w:uiPriority="73" w:unhideWhenUsed="1"/>
    <w:lsdException w:name="Light Shading Accent 6" w:locked="0" w:semiHidden="1" w:uiPriority="60" w:unhideWhenUsed="1"/>
    <w:lsdException w:name="Light List Accent 6" w:locked="0" w:semiHidden="1" w:uiPriority="61" w:unhideWhenUsed="1"/>
    <w:lsdException w:name="Light Grid Accent 6" w:locked="0" w:semiHidden="1" w:uiPriority="62" w:unhideWhenUsed="1"/>
    <w:lsdException w:name="Medium Shading 1 Accent 6" w:locked="0" w:semiHidden="1" w:uiPriority="63" w:unhideWhenUsed="1"/>
    <w:lsdException w:name="Medium Shading 2 Accent 6" w:locked="0" w:semiHidden="1" w:uiPriority="64" w:unhideWhenUsed="1"/>
    <w:lsdException w:name="Medium List 1 Accent 6" w:locked="0" w:semiHidden="1" w:uiPriority="65" w:unhideWhenUsed="1"/>
    <w:lsdException w:name="Medium List 2 Accent 6" w:locked="0" w:semiHidden="1" w:uiPriority="66" w:unhideWhenUsed="1"/>
    <w:lsdException w:name="Medium Grid 1 Accent 6" w:locked="0" w:semiHidden="1" w:uiPriority="67" w:unhideWhenUsed="1"/>
    <w:lsdException w:name="Medium Grid 2 Accent 6" w:locked="0" w:semiHidden="1" w:uiPriority="68" w:unhideWhenUsed="1"/>
    <w:lsdException w:name="Medium Grid 3 Accent 6" w:locked="0" w:semiHidden="1" w:uiPriority="69" w:unhideWhenUsed="1"/>
    <w:lsdException w:name="Dark List Accent 6" w:locked="0" w:semiHidden="1" w:uiPriority="70" w:unhideWhenUsed="1"/>
    <w:lsdException w:name="Colorful Shading Accent 6" w:locked="0" w:semiHidden="1" w:uiPriority="71" w:unhideWhenUsed="1"/>
    <w:lsdException w:name="Colorful List Accent 6" w:locked="0" w:semiHidden="1" w:uiPriority="72" w:unhideWhenUsed="1"/>
    <w:lsdException w:name="Colorful Grid Accent 6" w:locked="0" w:semiHidden="1" w:uiPriority="73" w:unhideWhenUsed="1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autoRedefine/>
    <w:qFormat/>
    <w:rsid w:val="002507BE"/>
    <w:rPr>
      <w:rFonts w:ascii="Meiryo" w:eastAsiaTheme="minorEastAsia" w:hAnsi="Meiryo" w:cs="Meiryo"/>
      <w:b/>
      <w:bCs/>
      <w:color w:val="000000" w:themeColor="text1"/>
      <w:sz w:val="24"/>
      <w:szCs w:val="24"/>
      <w:lang w:val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Arial Unicode MS" w:cs="Arial Unicode MS"/>
      <w:color w:val="000000"/>
      <w:sz w:val="24"/>
      <w:szCs w:val="24"/>
    </w:rPr>
  </w:style>
  <w:style w:type="paragraph" w:customStyle="1" w:styleId="1">
    <w:name w:val="フッター1"/>
    <w:pPr>
      <w:widowControl w:val="0"/>
      <w:tabs>
        <w:tab w:val="center" w:pos="4252"/>
        <w:tab w:val="right" w:pos="8504"/>
      </w:tabs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customStyle="1" w:styleId="10">
    <w:name w:val="標準1"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11"/>
    <w:semiHidden/>
  </w:style>
  <w:style w:type="numbering" w:customStyle="1" w:styleId="11">
    <w:name w:val="読み込まれたスタイル1"/>
  </w:style>
  <w:style w:type="paragraph" w:customStyle="1" w:styleId="Default">
    <w:name w:val="Default"/>
    <w:rsid w:val="00750920"/>
    <w:pPr>
      <w:widowControl w:val="0"/>
      <w:autoSpaceDE w:val="0"/>
      <w:autoSpaceDN w:val="0"/>
      <w:adjustRightInd w:val="0"/>
    </w:pPr>
    <w:rPr>
      <w:rFonts w:ascii="MS Mincho" w:cs="MS Mincho"/>
      <w:color w:val="000000"/>
      <w:sz w:val="24"/>
      <w:szCs w:val="24"/>
    </w:rPr>
  </w:style>
  <w:style w:type="paragraph" w:styleId="a5">
    <w:name w:val="header"/>
    <w:basedOn w:val="a"/>
    <w:link w:val="Char"/>
    <w:locked/>
    <w:rsid w:val="00B62CCE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link w:val="a5"/>
    <w:rsid w:val="00B62CCE"/>
    <w:rPr>
      <w:rFonts w:ascii="Century" w:hAnsi="Century"/>
      <w:sz w:val="18"/>
      <w:szCs w:val="24"/>
      <w:lang w:eastAsia="en-US"/>
    </w:rPr>
  </w:style>
  <w:style w:type="paragraph" w:styleId="a6">
    <w:name w:val="footer"/>
    <w:basedOn w:val="a"/>
    <w:link w:val="Char0"/>
    <w:uiPriority w:val="99"/>
    <w:locked/>
    <w:rsid w:val="00B62CCE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link w:val="a6"/>
    <w:uiPriority w:val="99"/>
    <w:rsid w:val="00B62CCE"/>
    <w:rPr>
      <w:rFonts w:ascii="Century" w:hAnsi="Century"/>
      <w:sz w:val="18"/>
      <w:szCs w:val="24"/>
      <w:lang w:eastAsia="en-US"/>
    </w:rPr>
  </w:style>
  <w:style w:type="character" w:customStyle="1" w:styleId="qwz12-140">
    <w:name w:val="qwz12-140"/>
    <w:rsid w:val="00CF5295"/>
  </w:style>
  <w:style w:type="paragraph" w:styleId="a7">
    <w:name w:val="Balloon Text"/>
    <w:basedOn w:val="a"/>
    <w:link w:val="Char1"/>
    <w:locked/>
    <w:rsid w:val="000539CF"/>
    <w:rPr>
      <w:rFonts w:ascii="Arial" w:eastAsia="MS Gothic" w:hAnsi="Arial" w:cs="Times New Roman"/>
      <w:szCs w:val="18"/>
    </w:rPr>
  </w:style>
  <w:style w:type="character" w:customStyle="1" w:styleId="Char1">
    <w:name w:val="批注框文本 Char"/>
    <w:link w:val="a7"/>
    <w:rsid w:val="000539CF"/>
    <w:rPr>
      <w:rFonts w:ascii="Arial" w:eastAsia="MS Gothic" w:hAnsi="Arial" w:cs="Times New Roman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2507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427">
      <w:bodyDiv w:val="1"/>
      <w:marLeft w:val="343"/>
      <w:marRight w:val="343"/>
      <w:marTop w:val="343"/>
      <w:marBottom w:val="34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2015-05-18T07:00:00Z</dcterms:created>
  <dcterms:modified xsi:type="dcterms:W3CDTF">2016-04-25T04:35:00Z</dcterms:modified>
</cp:coreProperties>
</file>